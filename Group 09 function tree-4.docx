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5C28B" w14:textId="4D878617" w:rsidR="00A9204E" w:rsidRDefault="005279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2FF1E0" wp14:editId="58DCD824">
                <wp:simplePos x="0" y="0"/>
                <wp:positionH relativeFrom="column">
                  <wp:posOffset>753110</wp:posOffset>
                </wp:positionH>
                <wp:positionV relativeFrom="paragraph">
                  <wp:posOffset>2234565</wp:posOffset>
                </wp:positionV>
                <wp:extent cx="4258310" cy="561975"/>
                <wp:effectExtent l="0" t="0" r="2794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25831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8CF51" w14:textId="31B2D88D" w:rsidR="00527947" w:rsidRPr="00527947" w:rsidRDefault="00527947" w:rsidP="0052794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Fig 1. Function tree of Metal Maze Labyrinth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FF1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3pt;margin-top:175.95pt;width:335.3pt;height:44.25pt;rotation:180;flip:y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">
                <v:textbox>
                  <w:txbxContent>
                    <w:p w14:paraId="5308CF51" w14:textId="31B2D88D" w:rsidR="00527947" w:rsidRPr="00527947" w:rsidRDefault="00527947" w:rsidP="0052794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Fig 1. Function tree of Metal Maze Labyrinth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47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382107" wp14:editId="1E26AE41">
                <wp:simplePos x="0" y="0"/>
                <wp:positionH relativeFrom="column">
                  <wp:posOffset>160020</wp:posOffset>
                </wp:positionH>
                <wp:positionV relativeFrom="paragraph">
                  <wp:posOffset>114300</wp:posOffset>
                </wp:positionV>
                <wp:extent cx="5654040" cy="9372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5D7C8" w14:textId="6533693C" w:rsidR="00911479" w:rsidRPr="00527947" w:rsidRDefault="00527947" w:rsidP="00527947">
                            <w:pPr>
                              <w:rPr>
                                <w:rFonts w:ascii="Adobe Caslon Pro" w:hAnsi="Adobe Caslon Pro"/>
                                <w:sz w:val="56"/>
                                <w:szCs w:val="56"/>
                                <w:lang w:val="en-IN"/>
                              </w:rPr>
                            </w:pPr>
                            <w:r w:rsidRPr="00527947">
                              <w:rPr>
                                <w:rFonts w:ascii="Adobe Caslon Pro" w:hAnsi="Adobe Caslon Pro"/>
                                <w:sz w:val="56"/>
                                <w:szCs w:val="56"/>
                                <w:lang w:val="en-IN"/>
                              </w:rPr>
                              <w:t xml:space="preserve">2.2 </w:t>
                            </w:r>
                            <w:r w:rsidR="00911479" w:rsidRPr="00527947">
                              <w:rPr>
                                <w:rFonts w:ascii="Adobe Caslon Pro" w:hAnsi="Adobe Caslon Pro"/>
                                <w:sz w:val="56"/>
                                <w:szCs w:val="56"/>
                                <w:lang w:val="en-IN"/>
                              </w:rPr>
                              <w:t>FUNCTION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2107" id="_x0000_s1027" type="#_x0000_t202" style="position:absolute;margin-left:12.6pt;margin-top:9pt;width:445.2pt;height:7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">
                <v:textbox>
                  <w:txbxContent>
                    <w:p w14:paraId="5C25D7C8" w14:textId="6533693C" w:rsidR="00911479" w:rsidRPr="00527947" w:rsidRDefault="00527947" w:rsidP="00527947">
                      <w:pPr>
                        <w:rPr>
                          <w:rFonts w:ascii="Adobe Caslon Pro" w:hAnsi="Adobe Caslon Pro"/>
                          <w:sz w:val="56"/>
                          <w:szCs w:val="56"/>
                          <w:lang w:val="en-IN"/>
                        </w:rPr>
                      </w:pPr>
                      <w:r w:rsidRPr="00527947">
                        <w:rPr>
                          <w:rFonts w:ascii="Adobe Caslon Pro" w:hAnsi="Adobe Caslon Pro"/>
                          <w:sz w:val="56"/>
                          <w:szCs w:val="56"/>
                          <w:lang w:val="en-IN"/>
                        </w:rPr>
                        <w:t xml:space="preserve">2.2 </w:t>
                      </w:r>
                      <w:r w:rsidR="00911479" w:rsidRPr="00527947">
                        <w:rPr>
                          <w:rFonts w:ascii="Adobe Caslon Pro" w:hAnsi="Adobe Caslon Pro"/>
                          <w:sz w:val="56"/>
                          <w:szCs w:val="56"/>
                          <w:lang w:val="en-IN"/>
                        </w:rPr>
                        <w:t>FUNCTION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6083">
        <w:rPr>
          <w:noProof/>
        </w:rPr>
        <mc:AlternateContent>
          <mc:Choice Requires="wpc">
            <w:drawing>
              <wp:inline distT="0" distB="0" distL="0" distR="0" wp14:anchorId="46D532FE" wp14:editId="4A71FEB9">
                <wp:extent cx="6111240" cy="7306734"/>
                <wp:effectExtent l="0" t="0" r="3810" b="889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631526" y="769620"/>
                            <a:ext cx="2461260" cy="716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72E90" w14:textId="1D7D1FEE" w:rsidR="00911479" w:rsidRPr="00911479" w:rsidRDefault="00911479" w:rsidP="00911479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IN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en-IN"/>
                                </w:rPr>
                                <w:t>METAL MAZE LABYRINTH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6700" y="2164080"/>
                            <a:ext cx="166878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1AC18B" w14:textId="3494F672" w:rsidR="00911479" w:rsidRPr="00911479" w:rsidRDefault="00911479" w:rsidP="00911479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INDICATION FOR START AND 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81940" y="3489960"/>
                            <a:ext cx="1676400" cy="586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493339" w14:textId="4B77C468" w:rsidR="00911479" w:rsidRPr="00911479" w:rsidRDefault="00911479" w:rsidP="00911479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CREATE A CIRCUIT WHERE METAL BALL ACTS AS 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74320" y="4792980"/>
                            <a:ext cx="168402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14A36C" w14:textId="1C514316" w:rsidR="00911479" w:rsidRPr="00911479" w:rsidRDefault="00911479" w:rsidP="00911479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SUPPLY CURRENT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259754" y="2179320"/>
                            <a:ext cx="165354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E6D366" w14:textId="56FAFAE5" w:rsidR="00911479" w:rsidRPr="00911479" w:rsidRDefault="00911479" w:rsidP="00911479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MOVEMENT OF MAZE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69913" y="3483186"/>
                            <a:ext cx="167640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96A04" w14:textId="267E97BD" w:rsidR="00911479" w:rsidRPr="00911479" w:rsidRDefault="00911479" w:rsidP="00911479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MAZE SHOULD BE CONNECTED TO THE MOTORS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29180" y="4737947"/>
                            <a:ext cx="165354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9CAC47" w14:textId="24B066E1" w:rsidR="00911479" w:rsidRPr="00911479" w:rsidRDefault="00911479" w:rsidP="00911479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MOTORS ARE CONTROLLED BY CONSOLE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09534" y="2218267"/>
                            <a:ext cx="1600200" cy="6087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C311A" w14:textId="7C6510E8" w:rsidR="00911479" w:rsidRPr="00911479" w:rsidRDefault="00527947" w:rsidP="00527947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Communication between the motors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75573" y="4766393"/>
                            <a:ext cx="1474894" cy="566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044AA9" w14:textId="4434D9AD" w:rsidR="00911479" w:rsidRPr="00911479" w:rsidRDefault="00527947" w:rsidP="00911479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Arduinos are the PCB’s </w:t>
                              </w:r>
                              <w:proofErr w:type="gramStart"/>
                              <w:r>
                                <w:rPr>
                                  <w:lang w:val="en-IN"/>
                                </w:rPr>
                                <w:t>used 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19354" y="3451860"/>
                            <a:ext cx="1573446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F939B" w14:textId="206D325B" w:rsidR="00911479" w:rsidRPr="00911479" w:rsidRDefault="00527947" w:rsidP="00527947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Motors are connected to the PCB’s.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988733" y="1510453"/>
                            <a:ext cx="0" cy="594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041060" y="2847000"/>
                            <a:ext cx="0" cy="536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041060" y="4123985"/>
                            <a:ext cx="0" cy="535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021625" y="2878410"/>
                            <a:ext cx="0" cy="535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035171" y="4108745"/>
                            <a:ext cx="0" cy="535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or: Elbow 25"/>
                        <wps:cNvCnPr/>
                        <wps:spPr>
                          <a:xfrm rot="5400000">
                            <a:off x="1032510" y="1489710"/>
                            <a:ext cx="662940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or: Elbow 26"/>
                        <wps:cNvCnPr/>
                        <wps:spPr>
                          <a:xfrm rot="16200000" flipH="1">
                            <a:off x="3942080" y="1529080"/>
                            <a:ext cx="687497" cy="55541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D532FE" id="Canvas 1" o:spid="_x0000_s1028" editas="canvas" style="width:481.2pt;height:575.35pt;mso-position-horizontal-relative:char;mso-position-vertical-relative:line" coordsize="61112,7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1112;height:73063;visibility:visible;mso-wrap-style:square" filled="t">
                  <v:fill o:detectmouseclick="t"/>
                  <v:path o:connecttype="none"/>
                </v:shape>
                <v:rect id="Rectangle 2" o:spid="_x0000_s1030" style="position:absolute;left:16315;top:7696;width:24612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14:paraId="25D72E90" w14:textId="1D7D1FEE" w:rsidR="00911479" w:rsidRPr="00911479" w:rsidRDefault="00911479" w:rsidP="00911479">
                        <w:pPr>
                          <w:jc w:val="center"/>
                          <w:rPr>
                            <w:sz w:val="40"/>
                            <w:szCs w:val="40"/>
                            <w:lang w:val="en-IN"/>
                          </w:rPr>
                        </w:pPr>
                        <w:r>
                          <w:rPr>
                            <w:sz w:val="40"/>
                            <w:szCs w:val="40"/>
                            <w:lang w:val="en-IN"/>
                          </w:rPr>
                          <w:t>METAL MAZE LABYRINTH</w:t>
                        </w:r>
                      </w:p>
                    </w:txbxContent>
                  </v:textbox>
                </v:rect>
                <v:rect id="Rectangle 3" o:spid="_x0000_s1031" style="position:absolute;left:2667;top:21640;width:1668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14:paraId="551AC18B" w14:textId="3494F672" w:rsidR="00911479" w:rsidRPr="00911479" w:rsidRDefault="00911479" w:rsidP="00911479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INDICATION FOR START AND FINISH</w:t>
                        </w:r>
                      </w:p>
                    </w:txbxContent>
                  </v:textbox>
                </v:rect>
                <v:rect id="Rectangle 4" o:spid="_x0000_s1032" style="position:absolute;left:2819;top:34899;width:16764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14:paraId="2F493339" w14:textId="4B77C468" w:rsidR="00911479" w:rsidRPr="00911479" w:rsidRDefault="00911479" w:rsidP="00911479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CREATE A CIRCUIT WHERE METAL BALL ACTS AS KEY</w:t>
                        </w:r>
                      </w:p>
                    </w:txbxContent>
                  </v:textbox>
                </v:rect>
                <v:rect id="Rectangle 5" o:spid="_x0000_s1033" style="position:absolute;left:2743;top:47929;width:16840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14:paraId="1514A36C" w14:textId="1C514316" w:rsidR="00911479" w:rsidRPr="00911479" w:rsidRDefault="00911479" w:rsidP="00911479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SUPPLY CURRENT</w:t>
                        </w:r>
                      </w:p>
                    </w:txbxContent>
                  </v:textbox>
                </v:rect>
                <v:rect id="Rectangle 6" o:spid="_x0000_s1034" style="position:absolute;left:22597;top:21793;width:1653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14:paraId="0BE6D366" w14:textId="56FAFAE5" w:rsidR="00911479" w:rsidRPr="00911479" w:rsidRDefault="00911479" w:rsidP="00911479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MOVEMENT OF MAZE</w:t>
                        </w:r>
                      </w:p>
                    </w:txbxContent>
                  </v:textbox>
                </v:rect>
                <v:rect id="Rectangle 7" o:spid="_x0000_s1035" style="position:absolute;left:22699;top:34831;width:16764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14:paraId="1A496A04" w14:textId="267E97BD" w:rsidR="00911479" w:rsidRPr="00911479" w:rsidRDefault="00911479" w:rsidP="00911479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MAZE SHOULD BE CONNECTED TO THE MOTORS</w:t>
                        </w:r>
                      </w:p>
                    </w:txbxContent>
                  </v:textbox>
                </v:rect>
                <v:rect id="Rectangle 8" o:spid="_x0000_s1036" style="position:absolute;left:23291;top:47379;width:1653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14:paraId="6A9CAC47" w14:textId="24B066E1" w:rsidR="00911479" w:rsidRPr="00911479" w:rsidRDefault="00911479" w:rsidP="00911479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MOTORS ARE CONTROLLED BY CONSOLE</w:t>
                        </w:r>
                      </w:p>
                    </w:txbxContent>
                  </v:textbox>
                </v:rect>
                <v:rect id="Rectangle 9" o:spid="_x0000_s1037" style="position:absolute;left:43095;top:22182;width:16002;height:6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125C311A" w14:textId="7C6510E8" w:rsidR="00911479" w:rsidRPr="00911479" w:rsidRDefault="00527947" w:rsidP="00527947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Communication between the motors</w:t>
                        </w:r>
                      </w:p>
                    </w:txbxContent>
                  </v:textbox>
                </v:rect>
                <v:rect id="Rectangle 10" o:spid="_x0000_s1038" style="position:absolute;left:43755;top:47663;width:14749;height:5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4F044AA9" w14:textId="4434D9AD" w:rsidR="00911479" w:rsidRPr="00911479" w:rsidRDefault="00527947" w:rsidP="00911479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Arduinos are the PCB’s </w:t>
                        </w:r>
                        <w:proofErr w:type="gramStart"/>
                        <w:r>
                          <w:rPr>
                            <w:lang w:val="en-IN"/>
                          </w:rPr>
                          <w:t>used .</w:t>
                        </w:r>
                        <w:proofErr w:type="gramEnd"/>
                      </w:p>
                    </w:txbxContent>
                  </v:textbox>
                </v:rect>
                <v:rect id="Rectangle 11" o:spid="_x0000_s1039" style="position:absolute;left:43193;top:34518;width:15735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14:paraId="190F939B" w14:textId="206D325B" w:rsidR="00911479" w:rsidRPr="00911479" w:rsidRDefault="00527947" w:rsidP="00527947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Motors are connected to the PCB’s.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0" type="#_x0000_t32" style="position:absolute;left:29887;top:15104;width:0;height:59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5" o:spid="_x0000_s1041" type="#_x0000_t32" style="position:absolute;left:10410;top:28470;width:0;height:5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6" o:spid="_x0000_s1042" type="#_x0000_t32" style="position:absolute;left:10410;top:41239;width:0;height:5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7" o:spid="_x0000_s1043" type="#_x0000_t32" style="position:absolute;left:30216;top:28784;width:0;height:53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8" o:spid="_x0000_s1044" type="#_x0000_t32" style="position:absolute;left:30351;top:41087;width:0;height:53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5" o:spid="_x0000_s1045" type="#_x0000_t34" style="position:absolute;left:10324;top:14897;width:6629;height:60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" strokecolor="#5b9bd5 [3204]" strokeweight=".5pt">
                  <v:stroke endarrow="block"/>
                </v:shape>
                <v:shape id="Connector: Elbow 26" o:spid="_x0000_s1046" type="#_x0000_t34" style="position:absolute;left:39420;top:15291;width:6875;height:555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9C83C" w14:textId="77777777" w:rsidR="00147791" w:rsidRDefault="00147791" w:rsidP="00911479">
      <w:r>
        <w:separator/>
      </w:r>
    </w:p>
  </w:endnote>
  <w:endnote w:type="continuationSeparator" w:id="0">
    <w:p w14:paraId="2A0E04A9" w14:textId="77777777" w:rsidR="00147791" w:rsidRDefault="00147791" w:rsidP="00911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4AAF9" w14:textId="77777777" w:rsidR="00147791" w:rsidRDefault="00147791" w:rsidP="00911479">
      <w:r>
        <w:separator/>
      </w:r>
    </w:p>
  </w:footnote>
  <w:footnote w:type="continuationSeparator" w:id="0">
    <w:p w14:paraId="65936773" w14:textId="77777777" w:rsidR="00147791" w:rsidRDefault="00147791" w:rsidP="00911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83"/>
    <w:rsid w:val="00147791"/>
    <w:rsid w:val="005168FC"/>
    <w:rsid w:val="00527947"/>
    <w:rsid w:val="00645252"/>
    <w:rsid w:val="006D3D74"/>
    <w:rsid w:val="0083569A"/>
    <w:rsid w:val="00911479"/>
    <w:rsid w:val="00A9204E"/>
    <w:rsid w:val="00F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1DD2"/>
  <w15:chartTrackingRefBased/>
  <w15:docId w15:val="{FAD50550-06F5-4F2B-9612-7E09007C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9333F5E4-4330-41B2-BE16-B0E70A70917C%7d\%7b8A4A881C-41F5-456D-94BF-A1801F59C547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{8A4A881C-41F5-456D-94BF-A1801F59C547}tf02786999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siri revant</cp:lastModifiedBy>
  <cp:revision>2</cp:revision>
  <dcterms:created xsi:type="dcterms:W3CDTF">2020-01-26T15:09:00Z</dcterms:created>
  <dcterms:modified xsi:type="dcterms:W3CDTF">2020-01-30T12:47:00Z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